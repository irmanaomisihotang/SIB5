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AF3191" w:rsidR="00C25193" w:rsidRDefault="006F1230">
      <w:pPr>
        <w:jc w:val="center"/>
      </w:pPr>
      <w:r>
        <w:t>Join Table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6" w14:textId="1402B987" w:rsidR="00C25193" w:rsidRDefault="006F1230">
      <w:r>
        <w:t>Nama</w:t>
      </w:r>
      <w:r>
        <w:tab/>
        <w:t>:</w:t>
      </w:r>
      <w:r w:rsidR="00DB4715">
        <w:t xml:space="preserve"> Irma Naomi Br Sihotang</w:t>
      </w:r>
    </w:p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proofErr w:type="spellStart"/>
      <w:r>
        <w:t>Tampilkan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join table:</w:t>
      </w:r>
    </w:p>
    <w:p w14:paraId="0000000B" w14:textId="77777777" w:rsidR="00C25193" w:rsidRDefault="00C25193"/>
    <w:p w14:paraId="0000000C" w14:textId="3D172882" w:rsidR="00C25193" w:rsidRDefault="00000000">
      <w:pPr>
        <w:widowControl w:val="0"/>
        <w:numPr>
          <w:ilvl w:val="0"/>
          <w:numId w:val="1"/>
        </w:numPr>
        <w:spacing w:line="276" w:lineRule="auto"/>
      </w:pPr>
      <w:hyperlink r:id="rId8" w:tgtFrame="mysql_doc" w:history="1">
        <w:r w:rsidR="00973E4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 w:rsidR="00973E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973E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pesanan</w:t>
      </w:r>
      <w:r w:rsidR="00973E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.tanggal</w:t>
      </w:r>
      <w:proofErr w:type="gramEnd"/>
      <w:r w:rsidR="00973E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 w:rsidR="00973E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.total</w:t>
      </w:r>
      <w:r w:rsidR="00973E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 w:rsidR="00973E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.kode</w:t>
      </w:r>
      <w:r w:rsidR="00973E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 w:rsidR="00973E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973E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kartu</w:t>
      </w:r>
      <w:r w:rsidR="00973E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3E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nama_kartu</w:t>
      </w:r>
      <w:r w:rsidR="00973E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kartu</w:t>
      </w:r>
      <w:r w:rsidR="00973E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.diskon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3E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 </w:t>
      </w:r>
      <w:r w:rsidR="00973E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3E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 </w:t>
      </w:r>
      <w:r w:rsidR="00973E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 w:rsidR="00973E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3E4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 w:rsidR="00973E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3E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3E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kartu </w:t>
      </w:r>
      <w:r w:rsidR="00973E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kartu</w:t>
      </w:r>
      <w:r w:rsidR="00973E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3E4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kartu</w:t>
      </w:r>
      <w:r w:rsidR="00973E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973E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  <w:proofErr w:type="spellEnd"/>
          </w:p>
        </w:tc>
      </w:tr>
    </w:tbl>
    <w:p w14:paraId="0000001B" w14:textId="77777777" w:rsidR="00C25193" w:rsidRDefault="00C25193">
      <w:pPr>
        <w:spacing w:line="360" w:lineRule="auto"/>
        <w:ind w:left="720"/>
      </w:pPr>
    </w:p>
    <w:p w14:paraId="043AB41A" w14:textId="77777777" w:rsidR="00CA71F3" w:rsidRDefault="00CA71F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1D" w14:textId="3C387EC6" w:rsidR="00C25193" w:rsidRDefault="00000000" w:rsidP="005542C5">
      <w:pPr>
        <w:widowControl w:val="0"/>
        <w:numPr>
          <w:ilvl w:val="0"/>
          <w:numId w:val="1"/>
        </w:numPr>
        <w:spacing w:line="276" w:lineRule="auto"/>
      </w:pPr>
      <w:hyperlink r:id="rId9" w:tgtFrame="mysql_doc" w:history="1">
        <w:r w:rsidR="005542C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pembelian</w:t>
      </w:r>
      <w:r w:rsidR="005542C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5542C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pembelian</w:t>
      </w:r>
      <w:r w:rsidR="005542C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.tanggal</w:t>
      </w:r>
      <w:proofErr w:type="gramEnd"/>
      <w:r w:rsidR="005542C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pembelian</w:t>
      </w:r>
      <w:r w:rsidR="005542C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.nomor</w:t>
      </w:r>
      <w:r w:rsidR="005542C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pembelian</w:t>
      </w:r>
      <w:r w:rsidR="005542C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.jumlah</w:t>
      </w:r>
      <w:r w:rsidR="005542C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pembelian</w:t>
      </w:r>
      <w:r w:rsidR="005542C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.harga</w:t>
      </w:r>
      <w:r w:rsidR="005542C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 w:rsidR="005542C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5542C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vendor</w:t>
      </w:r>
      <w:r w:rsidR="005542C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C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nama_vendor</w:t>
      </w:r>
      <w:r w:rsidR="005542C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vendor</w:t>
      </w:r>
      <w:r w:rsidR="005542C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.kontak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C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pembelian </w:t>
      </w:r>
      <w:r w:rsidR="005542C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C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 </w:t>
      </w:r>
      <w:r w:rsidR="005542C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 w:rsidR="005542C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C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pembelian</w:t>
      </w:r>
      <w:r w:rsidR="005542C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C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C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vendor </w:t>
      </w:r>
      <w:r w:rsidR="005542C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vendor</w:t>
      </w:r>
      <w:r w:rsidR="005542C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C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vendor</w:t>
      </w:r>
      <w:r w:rsidR="005542C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5542C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  <w:proofErr w:type="spellEnd"/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  <w:proofErr w:type="spellEnd"/>
          </w:p>
        </w:tc>
      </w:tr>
    </w:tbl>
    <w:p w14:paraId="0000002E" w14:textId="77777777" w:rsidR="00C25193" w:rsidRDefault="006F1230">
      <w:pPr>
        <w:spacing w:line="360" w:lineRule="auto"/>
      </w:pPr>
      <w:r>
        <w:tab/>
      </w:r>
    </w:p>
    <w:p w14:paraId="0000002F" w14:textId="5395D084" w:rsidR="00C25193" w:rsidRDefault="006F1230" w:rsidP="00133814">
      <w:pPr>
        <w:spacing w:line="360" w:lineRule="auto"/>
        <w:rPr>
          <w:rFonts w:ascii="Courier New" w:hAnsi="Courier New" w:cs="Courier New"/>
        </w:rPr>
      </w:pPr>
      <w:r>
        <w:tab/>
      </w:r>
    </w:p>
    <w:p w14:paraId="5276E57D" w14:textId="77777777" w:rsidR="00357042" w:rsidRPr="004F63DF" w:rsidRDefault="00357042" w:rsidP="004F63DF">
      <w:pPr>
        <w:spacing w:line="360" w:lineRule="auto"/>
        <w:rPr>
          <w:rFonts w:ascii="Courier New" w:hAnsi="Courier New" w:cs="Courier New"/>
        </w:rPr>
      </w:pPr>
    </w:p>
    <w:p w14:paraId="00000030" w14:textId="426C9DEC" w:rsidR="00C25193" w:rsidRDefault="00000000">
      <w:pPr>
        <w:widowControl w:val="0"/>
        <w:numPr>
          <w:ilvl w:val="0"/>
          <w:numId w:val="1"/>
        </w:numPr>
        <w:spacing w:line="276" w:lineRule="auto"/>
      </w:pPr>
      <w:hyperlink r:id="rId10" w:tgtFrame="mysql_doc" w:history="1">
        <w:r w:rsidR="00490B3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490B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pesanan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.tanggal</w:t>
      </w:r>
      <w:proofErr w:type="gramEnd"/>
      <w:r w:rsidR="00490B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.total</w:t>
      </w:r>
      <w:r w:rsidR="00490B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490B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.kode</w:t>
      </w:r>
      <w:r w:rsidR="00490B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nama_produk</w:t>
      </w:r>
      <w:r w:rsidR="00490B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jenis_produk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jenis_produk</w:t>
      </w:r>
      <w:r w:rsidR="00490B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pesanan_items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r w:rsidR="00490B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pesanan_items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.harga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490B3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pesanan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B3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jenis_produk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jenis_produk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B3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jenis_produk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pesanan_items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pesanan_items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B3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pesanan_items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490B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3478CFE5" w:rsidR="00C25193" w:rsidRDefault="004B2EB5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00000043" w14:textId="77777777" w:rsidR="00C25193" w:rsidRDefault="00C25193">
      <w:pPr>
        <w:spacing w:line="360" w:lineRule="auto"/>
        <w:ind w:left="720"/>
      </w:pPr>
    </w:p>
    <w:p w14:paraId="00000044" w14:textId="77777777" w:rsidR="00C25193" w:rsidRDefault="00C25193">
      <w:pPr>
        <w:spacing w:line="360" w:lineRule="auto"/>
        <w:ind w:left="720"/>
      </w:pPr>
    </w:p>
    <w:p w14:paraId="00000045" w14:textId="77777777" w:rsidR="00C25193" w:rsidRDefault="00C25193">
      <w:pPr>
        <w:spacing w:line="360" w:lineRule="auto"/>
      </w:pPr>
    </w:p>
    <w:p w14:paraId="00000081" w14:textId="77777777" w:rsidR="00C25193" w:rsidRDefault="00C25193">
      <w:pPr>
        <w:spacing w:line="360" w:lineRule="auto"/>
        <w:ind w:left="720"/>
      </w:pPr>
    </w:p>
    <w:p w14:paraId="00000082" w14:textId="77777777" w:rsidR="00C25193" w:rsidRDefault="00C25193">
      <w:pPr>
        <w:spacing w:line="360" w:lineRule="auto"/>
        <w:ind w:left="720"/>
      </w:pPr>
    </w:p>
    <w:p w14:paraId="00000083" w14:textId="77777777" w:rsidR="00C25193" w:rsidRDefault="00C25193">
      <w:pPr>
        <w:spacing w:line="360" w:lineRule="auto"/>
      </w:pPr>
    </w:p>
    <w:sectPr w:rsidR="00C2519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049F0" w14:textId="77777777" w:rsidR="00B318DC" w:rsidRDefault="00B318DC">
      <w:r>
        <w:separator/>
      </w:r>
    </w:p>
  </w:endnote>
  <w:endnote w:type="continuationSeparator" w:id="0">
    <w:p w14:paraId="6800C62C" w14:textId="77777777" w:rsidR="00B318DC" w:rsidRDefault="00B31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4B2EB5">
      <w:rPr>
        <w:noProof/>
        <w:color w:val="5B9BD5"/>
        <w:sz w:val="20"/>
        <w:szCs w:val="20"/>
      </w:rPr>
      <w:t>2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D25DD" w14:textId="77777777" w:rsidR="00B318DC" w:rsidRDefault="00B318DC">
      <w:r>
        <w:separator/>
      </w:r>
    </w:p>
  </w:footnote>
  <w:footnote w:type="continuationSeparator" w:id="0">
    <w:p w14:paraId="70DC3696" w14:textId="77777777" w:rsidR="00B318DC" w:rsidRDefault="00B31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07783521">
    <w:abstractNumId w:val="0"/>
  </w:num>
  <w:num w:numId="2" w16cid:durableId="1924412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3087B"/>
    <w:rsid w:val="00057B46"/>
    <w:rsid w:val="00074A3F"/>
    <w:rsid w:val="00091E2D"/>
    <w:rsid w:val="00133814"/>
    <w:rsid w:val="00357042"/>
    <w:rsid w:val="003936D2"/>
    <w:rsid w:val="00397555"/>
    <w:rsid w:val="00490B3B"/>
    <w:rsid w:val="004B2EB5"/>
    <w:rsid w:val="004E06BF"/>
    <w:rsid w:val="004F63DF"/>
    <w:rsid w:val="005542C5"/>
    <w:rsid w:val="005E35B0"/>
    <w:rsid w:val="00650EF3"/>
    <w:rsid w:val="006F1230"/>
    <w:rsid w:val="007C651C"/>
    <w:rsid w:val="007C6C53"/>
    <w:rsid w:val="008747AC"/>
    <w:rsid w:val="00911D37"/>
    <w:rsid w:val="00973E4E"/>
    <w:rsid w:val="00B318DC"/>
    <w:rsid w:val="00C25193"/>
    <w:rsid w:val="00CA71F3"/>
    <w:rsid w:val="00DB4715"/>
    <w:rsid w:val="00E179D3"/>
    <w:rsid w:val="00E83978"/>
    <w:rsid w:val="00EF4EE6"/>
    <w:rsid w:val="00F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m-keyword">
    <w:name w:val="cm-keyword"/>
    <w:basedOn w:val="DefaultParagraphFont"/>
    <w:rsid w:val="00973E4E"/>
  </w:style>
  <w:style w:type="character" w:customStyle="1" w:styleId="cm-variable-2">
    <w:name w:val="cm-variable-2"/>
    <w:basedOn w:val="DefaultParagraphFont"/>
    <w:rsid w:val="00973E4E"/>
  </w:style>
  <w:style w:type="character" w:customStyle="1" w:styleId="cm-punctuation">
    <w:name w:val="cm-punctuation"/>
    <w:basedOn w:val="DefaultParagraphFont"/>
    <w:rsid w:val="00973E4E"/>
  </w:style>
  <w:style w:type="character" w:customStyle="1" w:styleId="cm-operator">
    <w:name w:val="cm-operator"/>
    <w:basedOn w:val="DefaultParagraphFont"/>
    <w:rsid w:val="00973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Irma Naomi Br Sihotang</cp:lastModifiedBy>
  <cp:revision>2</cp:revision>
  <dcterms:created xsi:type="dcterms:W3CDTF">2023-10-15T05:05:00Z</dcterms:created>
  <dcterms:modified xsi:type="dcterms:W3CDTF">2023-10-15T05:05:00Z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