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1EB283DC" w:rsidR="00953508" w:rsidRDefault="000A677A">
      <w:r>
        <w:t>Nama</w:t>
      </w:r>
      <w:r>
        <w:tab/>
        <w:t>:</w:t>
      </w:r>
      <w:r w:rsidR="00C73DEF">
        <w:t xml:space="preserve"> </w:t>
      </w:r>
      <w:r w:rsidR="0050111A">
        <w:t>Irma Naomi Br Sihotang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248C79F6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1D8067A1" w:rsidR="00894B6F" w:rsidRDefault="00894B6F" w:rsidP="00894B6F">
      <w:pPr>
        <w:spacing w:line="360" w:lineRule="auto"/>
        <w:ind w:left="720"/>
      </w:pPr>
      <w:r>
        <w:t xml:space="preserve">    -&gt; END</w:t>
      </w:r>
      <w:r w:rsidR="000F4B3E">
        <w:t xml:space="preserve"> </w:t>
      </w:r>
      <w:r>
        <w:t>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00000013" w14:textId="15F9F950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2A274FFA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CREATE FUNCTION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kategori_</w:t>
      </w:r>
      <w:proofErr w:type="gram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spellStart"/>
      <w:proofErr w:type="gramEnd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DOUBLE)</w:t>
      </w:r>
    </w:p>
    <w:p w14:paraId="41340528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RETURNS </w:t>
      </w:r>
      <w:proofErr w:type="gramStart"/>
      <w:r w:rsidRPr="00146C39">
        <w:rPr>
          <w:rFonts w:ascii="Courier New" w:eastAsia="Courier New" w:hAnsi="Courier New" w:cs="Courier New"/>
          <w:i/>
          <w:sz w:val="20"/>
          <w:szCs w:val="20"/>
        </w:rPr>
        <w:t>VARCHAR(</w:t>
      </w:r>
      <w:proofErr w:type="gramEnd"/>
      <w:r w:rsidRPr="00146C39">
        <w:rPr>
          <w:rFonts w:ascii="Courier New" w:eastAsia="Courier New" w:hAnsi="Courier New" w:cs="Courier New"/>
          <w:i/>
          <w:sz w:val="20"/>
          <w:szCs w:val="20"/>
        </w:rPr>
        <w:t>25)</w:t>
      </w:r>
    </w:p>
    <w:p w14:paraId="03B6B97C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BEGIN</w:t>
      </w:r>
    </w:p>
    <w:p w14:paraId="13F67762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DECLARE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</w:t>
      </w:r>
      <w:proofErr w:type="gramStart"/>
      <w:r w:rsidRPr="00146C39">
        <w:rPr>
          <w:rFonts w:ascii="Courier New" w:eastAsia="Courier New" w:hAnsi="Courier New" w:cs="Courier New"/>
          <w:i/>
          <w:sz w:val="20"/>
          <w:szCs w:val="20"/>
        </w:rPr>
        <w:t>VARCHAR(</w:t>
      </w:r>
      <w:proofErr w:type="gramEnd"/>
      <w:r w:rsidRPr="00146C39">
        <w:rPr>
          <w:rFonts w:ascii="Courier New" w:eastAsia="Courier New" w:hAnsi="Courier New" w:cs="Courier New"/>
          <w:i/>
          <w:sz w:val="20"/>
          <w:szCs w:val="20"/>
        </w:rPr>
        <w:t>25);</w:t>
      </w:r>
    </w:p>
    <w:p w14:paraId="714E99F4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IF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&lt;= 500000 THEN</w:t>
      </w:r>
    </w:p>
    <w:p w14:paraId="6F751E0C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SET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= "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Murah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>";</w:t>
      </w:r>
    </w:p>
    <w:p w14:paraId="7B0EAEAA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ELSEIF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&gt;= 500000 AND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&lt;=3000000 THEN SET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= 'Sedang';</w:t>
      </w:r>
    </w:p>
    <w:p w14:paraId="7D4F96C8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ELSEIF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&gt;= 3000000 AND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&lt;=10000000 THEN SET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= 'Mahal';</w:t>
      </w:r>
    </w:p>
    <w:p w14:paraId="71586D91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ELSE SET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= 'Sangat Mahal';</w:t>
      </w:r>
    </w:p>
    <w:p w14:paraId="687037B4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END IF;</w:t>
      </w:r>
    </w:p>
    <w:p w14:paraId="3415E11D" w14:textId="77777777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RETURN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>;</w:t>
      </w:r>
    </w:p>
    <w:p w14:paraId="52D0E3CD" w14:textId="4669DE84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   -&gt; END $$</w:t>
      </w:r>
    </w:p>
    <w:p w14:paraId="61784DD9" w14:textId="4A9842EE" w:rsidR="00DD62E9" w:rsidRPr="00146C39" w:rsidRDefault="00DD62E9" w:rsidP="00DD62E9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SELECT id,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kode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nama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kategori_harga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>(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harga_jual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) as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kategori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 xml:space="preserve"> FROM </w:t>
      </w:r>
      <w:proofErr w:type="spellStart"/>
      <w:r w:rsidRPr="00146C39">
        <w:rPr>
          <w:rFonts w:ascii="Courier New" w:eastAsia="Courier New" w:hAnsi="Courier New" w:cs="Courier New"/>
          <w:i/>
          <w:sz w:val="20"/>
          <w:szCs w:val="20"/>
        </w:rPr>
        <w:t>produk</w:t>
      </w:r>
      <w:proofErr w:type="spellEnd"/>
      <w:r w:rsidRPr="00146C39">
        <w:rPr>
          <w:rFonts w:ascii="Courier New" w:eastAsia="Courier New" w:hAnsi="Courier New" w:cs="Courier New"/>
          <w:i/>
          <w:sz w:val="20"/>
          <w:szCs w:val="20"/>
        </w:rPr>
        <w:t>;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E24127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76470D75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CREATE PROCEDURE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kurangi_</w:t>
      </w:r>
      <w:proofErr w:type="gram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stok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(</w:t>
      </w:r>
      <w:proofErr w:type="gram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IN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produk_id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INT, IN 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INT)</w:t>
      </w:r>
    </w:p>
    <w:p w14:paraId="1EDC411C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BEGIN</w:t>
      </w:r>
    </w:p>
    <w:p w14:paraId="02BA8F8A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DECLARE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current_stock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INT;</w:t>
      </w:r>
    </w:p>
    <w:p w14:paraId="4A2155BB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SELECT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stok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INTO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current_stock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produk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produk_id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7BE2D467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SET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current_stock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current_stock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-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47FB72B9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IF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current_stock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&lt; 0 THEN</w:t>
      </w:r>
    </w:p>
    <w:p w14:paraId="146CEE10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SET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current_stock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= 0;</w:t>
      </w:r>
    </w:p>
    <w:p w14:paraId="31F5A0E6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END IF;</w:t>
      </w:r>
    </w:p>
    <w:p w14:paraId="372A5D2A" w14:textId="77777777" w:rsidR="00E24127" w:rsidRPr="00E24127" w:rsidRDefault="00E24127" w:rsidP="00E24127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UPDATE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produk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SET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stok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current_stock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produk_id</w:t>
      </w:r>
      <w:proofErr w:type="spellEnd"/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92C8AC9" w14:textId="6F44E447" w:rsidR="00E24127" w:rsidRPr="00E24127" w:rsidRDefault="00E24127" w:rsidP="00E24127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E24127">
        <w:rPr>
          <w:rFonts w:ascii="Courier New" w:hAnsi="Courier New" w:cs="Courier New"/>
          <w:color w:val="000000" w:themeColor="text1"/>
          <w:sz w:val="16"/>
          <w:szCs w:val="16"/>
        </w:rPr>
        <w:t xml:space="preserve">    -&gt; END $$</w:t>
      </w:r>
    </w:p>
    <w:p w14:paraId="2E431D52" w14:textId="77777777" w:rsidR="00146C39" w:rsidRPr="00A746E8" w:rsidRDefault="00146C39" w:rsidP="00146C39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0000014" w14:textId="673FA46E" w:rsidR="00953508" w:rsidRPr="00150D3C" w:rsidRDefault="00953508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C2A07B0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CREATE TRIGGER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trig_kurangi_stok</w:t>
      </w:r>
      <w:proofErr w:type="spellEnd"/>
    </w:p>
    <w:p w14:paraId="5375C407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AFTER INSERT ON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pesanan_items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FOR EACH ROW</w:t>
      </w:r>
    </w:p>
    <w:p w14:paraId="67EE1942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BEGIN</w:t>
      </w:r>
    </w:p>
    <w:p w14:paraId="344BD537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DECLARE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produk_id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INT;</w:t>
      </w:r>
    </w:p>
    <w:p w14:paraId="5C3F6975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DECLARE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jumlah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INT;</w:t>
      </w:r>
    </w:p>
    <w:p w14:paraId="07BD9C7A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SELECT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NEW.produk_id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,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NEW.qty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INTO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produk_id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,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jumlah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>;</w:t>
      </w:r>
    </w:p>
    <w:p w14:paraId="1028A82D" w14:textId="7777777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CALL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kurangi_</w:t>
      </w:r>
      <w:proofErr w:type="gramStart"/>
      <w:r w:rsidRPr="00150D3C">
        <w:rPr>
          <w:rFonts w:ascii="Courier New" w:eastAsia="Courier New" w:hAnsi="Courier New" w:cs="Courier New"/>
          <w:i/>
          <w:sz w:val="18"/>
          <w:szCs w:val="18"/>
        </w:rPr>
        <w:t>stok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>(</w:t>
      </w:r>
      <w:proofErr w:type="spellStart"/>
      <w:proofErr w:type="gramEnd"/>
      <w:r w:rsidRPr="00150D3C">
        <w:rPr>
          <w:rFonts w:ascii="Courier New" w:eastAsia="Courier New" w:hAnsi="Courier New" w:cs="Courier New"/>
          <w:i/>
          <w:sz w:val="18"/>
          <w:szCs w:val="18"/>
        </w:rPr>
        <w:t>produk_id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, 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jumlah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>);</w:t>
      </w:r>
    </w:p>
    <w:p w14:paraId="286F8EC6" w14:textId="02C86E23" w:rsid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 xml:space="preserve">    -&gt; END $$</w:t>
      </w:r>
    </w:p>
    <w:p w14:paraId="6D5003CB" w14:textId="0BB4FA8D" w:rsid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51CFF8F6" w14:textId="6BC560B7" w:rsidR="00150D3C" w:rsidRPr="00150D3C" w:rsidRDefault="00150D3C" w:rsidP="00150D3C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>
        <w:rPr>
          <w:rFonts w:ascii="Courier New" w:eastAsia="Courier New" w:hAnsi="Courier New" w:cs="Courier New"/>
          <w:i/>
          <w:sz w:val="18"/>
          <w:szCs w:val="18"/>
        </w:rPr>
        <w:t>//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memasukan</w:t>
      </w:r>
      <w:proofErr w:type="spellEnd"/>
      <w:r>
        <w:rPr>
          <w:rFonts w:ascii="Courier New" w:eastAsia="Courier New" w:hAnsi="Courier New" w:cs="Courier New"/>
          <w:i/>
          <w:sz w:val="18"/>
          <w:szCs w:val="18"/>
        </w:rPr>
        <w:t xml:space="preserve"> data pada table </w:t>
      </w:r>
      <w:proofErr w:type="spellStart"/>
      <w:r>
        <w:rPr>
          <w:rFonts w:ascii="Courier New" w:eastAsia="Courier New" w:hAnsi="Courier New" w:cs="Courier New"/>
          <w:i/>
          <w:sz w:val="18"/>
          <w:szCs w:val="18"/>
        </w:rPr>
        <w:t>pesanan_items</w:t>
      </w:r>
      <w:proofErr w:type="spellEnd"/>
    </w:p>
    <w:p w14:paraId="19E4E6EC" w14:textId="0E8B7EC5" w:rsidR="00150D3C" w:rsidRDefault="00150D3C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  <w:r w:rsidRPr="00150D3C">
        <w:rPr>
          <w:rFonts w:ascii="Courier New" w:eastAsia="Courier New" w:hAnsi="Courier New" w:cs="Courier New"/>
          <w:i/>
          <w:sz w:val="18"/>
          <w:szCs w:val="18"/>
        </w:rPr>
        <w:t>INSERT INTO `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pesanan_items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>` (`id`, `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produk_id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>`, `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pesanan_id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>`, `qty`, `</w:t>
      </w:r>
      <w:proofErr w:type="spellStart"/>
      <w:r w:rsidRPr="00150D3C">
        <w:rPr>
          <w:rFonts w:ascii="Courier New" w:eastAsia="Courier New" w:hAnsi="Courier New" w:cs="Courier New"/>
          <w:i/>
          <w:sz w:val="18"/>
          <w:szCs w:val="18"/>
        </w:rPr>
        <w:t>harga</w:t>
      </w:r>
      <w:proofErr w:type="spellEnd"/>
      <w:r w:rsidRPr="00150D3C">
        <w:rPr>
          <w:rFonts w:ascii="Courier New" w:eastAsia="Courier New" w:hAnsi="Courier New" w:cs="Courier New"/>
          <w:i/>
          <w:sz w:val="18"/>
          <w:szCs w:val="18"/>
        </w:rPr>
        <w:t>`) VALUES (NULL, '3', '2', '2', '20000');</w:t>
      </w:r>
    </w:p>
    <w:p w14:paraId="6A2D5B91" w14:textId="77777777" w:rsidR="00150D3C" w:rsidRPr="00150D3C" w:rsidRDefault="00150D3C" w:rsidP="000B023B">
      <w:pPr>
        <w:spacing w:line="360" w:lineRule="auto"/>
        <w:ind w:left="720"/>
        <w:rPr>
          <w:rFonts w:ascii="Courier New" w:eastAsia="Courier New" w:hAnsi="Courier New" w:cs="Courier New"/>
          <w:i/>
          <w:sz w:val="18"/>
          <w:szCs w:val="18"/>
        </w:rPr>
      </w:pPr>
    </w:p>
    <w:p w14:paraId="7F074314" w14:textId="77777777" w:rsidR="00E24127" w:rsidRPr="000B023B" w:rsidRDefault="00E24127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sectPr w:rsidR="00E24127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EFAF" w14:textId="77777777" w:rsidR="00DC29CC" w:rsidRDefault="00DC29CC">
      <w:r>
        <w:separator/>
      </w:r>
    </w:p>
  </w:endnote>
  <w:endnote w:type="continuationSeparator" w:id="0">
    <w:p w14:paraId="399FBE8F" w14:textId="77777777" w:rsidR="00DC29CC" w:rsidRDefault="00DC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E00D" w14:textId="77777777" w:rsidR="00DC29CC" w:rsidRDefault="00DC29CC">
      <w:r>
        <w:separator/>
      </w:r>
    </w:p>
  </w:footnote>
  <w:footnote w:type="continuationSeparator" w:id="0">
    <w:p w14:paraId="0D41A75D" w14:textId="77777777" w:rsidR="00DC29CC" w:rsidRDefault="00DC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396122816">
    <w:abstractNumId w:val="0"/>
  </w:num>
  <w:num w:numId="2" w16cid:durableId="234627108">
    <w:abstractNumId w:val="1"/>
  </w:num>
  <w:num w:numId="3" w16cid:durableId="1312829489">
    <w:abstractNumId w:val="2"/>
  </w:num>
  <w:num w:numId="4" w16cid:durableId="1023821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0F4B3E"/>
    <w:rsid w:val="00146C39"/>
    <w:rsid w:val="00150D3C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50111A"/>
    <w:rsid w:val="005527D5"/>
    <w:rsid w:val="00763BA3"/>
    <w:rsid w:val="00894B6F"/>
    <w:rsid w:val="00953508"/>
    <w:rsid w:val="009A548C"/>
    <w:rsid w:val="009A69A1"/>
    <w:rsid w:val="00A746E8"/>
    <w:rsid w:val="00AA6418"/>
    <w:rsid w:val="00AB08D0"/>
    <w:rsid w:val="00AF0AF6"/>
    <w:rsid w:val="00B55605"/>
    <w:rsid w:val="00C130CE"/>
    <w:rsid w:val="00C7175A"/>
    <w:rsid w:val="00C73DEF"/>
    <w:rsid w:val="00C93D1F"/>
    <w:rsid w:val="00CF04E0"/>
    <w:rsid w:val="00CF0A38"/>
    <w:rsid w:val="00D64909"/>
    <w:rsid w:val="00DC29CC"/>
    <w:rsid w:val="00DD62E9"/>
    <w:rsid w:val="00DF793B"/>
    <w:rsid w:val="00E03D5B"/>
    <w:rsid w:val="00E24127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Irma Naomi Br Sihotang</cp:lastModifiedBy>
  <cp:revision>2</cp:revision>
  <dcterms:created xsi:type="dcterms:W3CDTF">2023-10-18T17:00:00Z</dcterms:created>
  <dcterms:modified xsi:type="dcterms:W3CDTF">2023-10-18T17:00:00Z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